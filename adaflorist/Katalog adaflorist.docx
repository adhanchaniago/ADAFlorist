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355" w:rsidRDefault="005A1F7B">
      <w:pPr>
        <w:pStyle w:val="Title"/>
        <w:rPr>
          <w:caps w:val="0"/>
          <w:lang w:val="id-ID"/>
        </w:rPr>
      </w:pPr>
      <w:r>
        <w:rPr>
          <w:lang w:val="id-ID"/>
        </w:rPr>
        <w:t>Katalog adaf</w:t>
      </w:r>
      <w:r>
        <w:rPr>
          <w:caps w:val="0"/>
          <w:lang w:val="id-ID"/>
        </w:rPr>
        <w:t>lorist</w:t>
      </w:r>
    </w:p>
    <w:p w:rsidR="00036EA1" w:rsidRDefault="00036EA1" w:rsidP="00036EA1">
      <w:pPr>
        <w:pStyle w:val="Heading1"/>
        <w:rPr>
          <w:lang w:val="id-ID"/>
        </w:rPr>
      </w:pPr>
      <w:r>
        <w:rPr>
          <w:lang w:val="id-ID"/>
        </w:rPr>
        <w:t>tanaman indoor</w:t>
      </w:r>
    </w:p>
    <w:p w:rsidR="00036EA1" w:rsidRDefault="00036EA1" w:rsidP="00036EA1">
      <w:pPr>
        <w:pStyle w:val="Heading4"/>
        <w:rPr>
          <w:lang w:val="id-ID"/>
        </w:rPr>
      </w:pPr>
      <w:r>
        <w:rPr>
          <w:lang w:val="id-ID"/>
        </w:rPr>
        <w:t>sansevieria</w:t>
      </w:r>
      <w:r w:rsidR="001719B4">
        <w:rPr>
          <w:lang w:val="id-ID"/>
        </w:rPr>
        <w:t xml:space="preserve"> (rp 18.00</w:t>
      </w:r>
      <w:r w:rsidR="00EC0E43">
        <w:rPr>
          <w:lang w:val="id-ID"/>
        </w:rPr>
        <w:t>0</w:t>
      </w:r>
      <w:r w:rsidR="001719B4">
        <w:rPr>
          <w:lang w:val="id-ID"/>
        </w:rPr>
        <w:t>)</w:t>
      </w:r>
    </w:p>
    <w:p w:rsidR="00036EA1" w:rsidRDefault="00036EA1" w:rsidP="00036EA1">
      <w:pPr>
        <w:pStyle w:val="NoSpacing"/>
        <w:rPr>
          <w:shd w:val="clear" w:color="auto" w:fill="FFFFFF"/>
        </w:rPr>
      </w:pPr>
      <w:r w:rsidRPr="00036EA1">
        <w:rPr>
          <w:shd w:val="clear" w:color="auto" w:fill="FFFFFF"/>
        </w:rPr>
        <w:t>Pencemaran udara di Indonesia sudah sangat mengkhawatirkan, sebagai akibat dari kehidupan masyarakat modern yang sangat kompleks. Asap kendaraan bermotor dan pabrik menjadi penyebab utama yang membuat kondisi udara semakin memburuk. Oleh sebab itulah, Anda harus memiliki siasat jitu untuk tetap bisa menghirup udara yang bersih. Salah satu pilihannya adalah menanam </w:t>
      </w:r>
      <w:r w:rsidRPr="00036EA1">
        <w:rPr>
          <w:i/>
          <w:iCs/>
          <w:bdr w:val="none" w:sz="0" w:space="0" w:color="auto" w:frame="1"/>
          <w:shd w:val="clear" w:color="auto" w:fill="FFFFFF"/>
        </w:rPr>
        <w:t>sansevieria</w:t>
      </w:r>
      <w:r w:rsidRPr="00036EA1">
        <w:rPr>
          <w:shd w:val="clear" w:color="auto" w:fill="FFFFFF"/>
        </w:rPr>
        <w:t> di rumah, karena memiliki fungsi utama sebagai anti polutan. Tanaman ini disebut - sebut sebagai pencuci udara karena mampu menyerap zat - zat berbahaya di udara yang bersifat racun.</w:t>
      </w:r>
    </w:p>
    <w:p w:rsidR="001719B4" w:rsidRDefault="001719B4" w:rsidP="001719B4">
      <w:pPr>
        <w:pStyle w:val="Heading4"/>
        <w:rPr>
          <w:shd w:val="clear" w:color="auto" w:fill="FFFFFF"/>
          <w:lang w:val="id-ID"/>
        </w:rPr>
      </w:pPr>
      <w:r>
        <w:rPr>
          <w:shd w:val="clear" w:color="auto" w:fill="FFFFFF"/>
          <w:lang w:val="id-ID"/>
        </w:rPr>
        <w:t>cempaka kelopak ungu (rp 42.000)</w:t>
      </w:r>
    </w:p>
    <w:p w:rsidR="001719B4" w:rsidRPr="001719B4" w:rsidRDefault="001719B4" w:rsidP="001719B4">
      <w:pPr>
        <w:pStyle w:val="NoSpacing"/>
        <w:rPr>
          <w:lang w:val="id-ID"/>
        </w:rPr>
      </w:pPr>
      <w:r w:rsidRPr="001719B4">
        <w:t>Terkenal dengan bunganya yang sangat harum, cempaka sangat dicintai para penggemar tanaman. Pohon cempaka biasanya tumbuh besar nan rindang, serta bisa dimanfaatkan untuk kerajinan kayu di negara tropis seperti Thailand.</w:t>
      </w:r>
      <w:r>
        <w:rPr>
          <w:lang w:val="id-ID"/>
        </w:rPr>
        <w:t xml:space="preserve"> Cempaka kelopak ungu merupakan salah satu jenis yang langkap</w:t>
      </w:r>
    </w:p>
    <w:p w:rsidR="001719B4" w:rsidRDefault="001719B4" w:rsidP="001719B4">
      <w:pPr>
        <w:pStyle w:val="Heading1"/>
        <w:rPr>
          <w:lang w:val="id-ID"/>
        </w:rPr>
      </w:pPr>
      <w:r>
        <w:rPr>
          <w:lang w:val="id-ID"/>
        </w:rPr>
        <w:t>Tanaman aromatherapy</w:t>
      </w:r>
    </w:p>
    <w:p w:rsidR="001719B4" w:rsidRDefault="001719B4" w:rsidP="001719B4">
      <w:pPr>
        <w:pStyle w:val="Heading4"/>
        <w:rPr>
          <w:lang w:val="id-ID"/>
        </w:rPr>
      </w:pPr>
      <w:r>
        <w:rPr>
          <w:lang w:val="id-ID"/>
        </w:rPr>
        <w:t>purple angelonia (rp 12.000)</w:t>
      </w:r>
    </w:p>
    <w:p w:rsidR="001719B4" w:rsidRDefault="001719B4" w:rsidP="001719B4">
      <w:pPr>
        <w:pStyle w:val="NoSpacing"/>
        <w:rPr>
          <w:lang w:val="id-ID"/>
        </w:rPr>
      </w:pPr>
      <w:r w:rsidRPr="001719B4">
        <w:t>Angelonia ungu merupakan tanaman ini biasanya disebut dengan lavender palsu. Tanaman hias ini memiliki bunga yang bergerombol dan memiliki bau yang harum dan lembut apabila Anda menciumnya. Selain digunakan sebagai tanaman hias tanaman ini juga bisa digunakan sebagai pengharum ruangan. Jika Anda menginginkan tanaman hias dengan bentuk dan bau semerbak, Angelonia ungu jawabannya</w:t>
      </w:r>
      <w:r>
        <w:rPr>
          <w:lang w:val="id-ID"/>
        </w:rPr>
        <w:t>.</w:t>
      </w:r>
    </w:p>
    <w:p w:rsidR="001719B4" w:rsidRDefault="001719B4" w:rsidP="001719B4">
      <w:pPr>
        <w:pStyle w:val="Heading4"/>
        <w:rPr>
          <w:lang w:val="id-ID"/>
        </w:rPr>
      </w:pPr>
      <w:r>
        <w:rPr>
          <w:lang w:val="id-ID"/>
        </w:rPr>
        <w:t>dendrobium aphyllum (rp 48.000)</w:t>
      </w:r>
    </w:p>
    <w:p w:rsidR="001719B4" w:rsidRPr="001719B4" w:rsidRDefault="001719B4" w:rsidP="001719B4">
      <w:pPr>
        <w:pStyle w:val="NoSpacing"/>
      </w:pPr>
      <w:r w:rsidRPr="001719B4">
        <w:t>Bunga Dendrobium aphyllum ini warnanya kombinasi ungu dan putih. Tanaman yang dapat ditemukan di dataran China hingga Australia ini sebaiknya diletakkan di tempat yang sering Anda kunjungi, karena saat mekar bunganya akan merfungsi sebagai aromatherapy.</w:t>
      </w:r>
    </w:p>
    <w:p w:rsidR="00BA4355" w:rsidRDefault="00036EA1">
      <w:pPr>
        <w:pStyle w:val="Heading1"/>
        <w:rPr>
          <w:lang w:val="id-ID"/>
        </w:rPr>
      </w:pPr>
      <w:r>
        <w:rPr>
          <w:lang w:val="id-ID"/>
        </w:rPr>
        <w:t>Tanaman Air</w:t>
      </w:r>
    </w:p>
    <w:p w:rsidR="00036EA1" w:rsidRDefault="00036EA1" w:rsidP="00036EA1">
      <w:pPr>
        <w:pStyle w:val="Heading4"/>
        <w:rPr>
          <w:noProof/>
          <w:lang w:val="id-ID" w:eastAsia="id-ID"/>
        </w:rPr>
      </w:pPr>
      <w:r>
        <w:rPr>
          <w:noProof/>
          <w:lang w:val="id-ID" w:eastAsia="id-ID"/>
        </w:rPr>
        <w:t>Limnophila borneo (rp 10000)</w:t>
      </w:r>
    </w:p>
    <w:p w:rsidR="00036EA1" w:rsidRDefault="00036EA1" w:rsidP="00036EA1">
      <w:pPr>
        <w:pStyle w:val="NoSpacing"/>
      </w:pPr>
      <w:r w:rsidRPr="00036EA1">
        <w:t xml:space="preserve">Siapa yang tak kenal dengan Borneo? Keeksotisan alamnya dan berbagai jenis flora serta faunanya tentu berhasil memikat banyak orang. bahkan pulau seribu sungai ini kerap dijadikan sebagai setting film Hollywood. Tapi tahukah Anda, apa flora yang paling digemari dari Pulau Kalimantan ini? Yup, Limnophila sp ‘Borneo’ memang merupakan tanaman air yang paling banyak diburu oleh para penggemar aquascape. Keunikan bentuknya serta corak warnanya yang indah tentu saja akan menambah nuansa eksotis </w:t>
      </w:r>
      <w:r w:rsidRPr="00036EA1">
        <w:lastRenderedPageBreak/>
        <w:t>pada aquarium. Belum lagi, tanaman ini juga terbilang mudah dalam perawatannya, sehingga sangat cocok untuk para pemula. So, buruan ambil aja tanaman eksotis ini!</w:t>
      </w:r>
    </w:p>
    <w:p w:rsidR="00036EA1" w:rsidRDefault="00036EA1" w:rsidP="00036EA1">
      <w:pPr>
        <w:pStyle w:val="Heading4"/>
        <w:rPr>
          <w:lang w:val="id-ID"/>
        </w:rPr>
      </w:pPr>
      <w:r>
        <w:rPr>
          <w:lang w:val="id-ID"/>
        </w:rPr>
        <w:t>marsilea sp (rp 5000)</w:t>
      </w:r>
    </w:p>
    <w:p w:rsidR="00036EA1" w:rsidRPr="00036EA1" w:rsidRDefault="00036EA1" w:rsidP="00036EA1">
      <w:pPr>
        <w:pStyle w:val="NoSpacing"/>
      </w:pPr>
      <w:r w:rsidRPr="00036EA1">
        <w:t>“</w:t>
      </w:r>
      <w:r w:rsidRPr="00036EA1">
        <w:rPr>
          <w:rStyle w:val="NoSpacingChar"/>
        </w:rPr>
        <w:t>Cause I could've been your girl, and you could've been my four leaf clover”, itulah salah satu lirik lagu dari band indie pop, She and Him. Mungkin, yang dimaksud dengan four leaf clover pada lirik tersebut adalah Marsilea sp. Tanaman semanggi berdaun empat ini konon dapat memberikan keberuntungan bagi pemiliknya. Gimana gak beruntung, kalau dilihat dari bentuk dan warnanya saja sudah menyiratkan keindahan luar biasa. Jadi, tak heran jika aquarium Anda pun akan semakin cantik dengan kehadiran tanaman ini. Selain itu, Marsilea sp juga dapat menjadi habitat ikan dan mencegah pertumbuhan lumut. Nah, tunggu apa lagi? Ambil aja semanggi keberuntungan ini!</w:t>
      </w:r>
    </w:p>
    <w:p w:rsidR="006830F2" w:rsidRDefault="006830F2" w:rsidP="006830F2">
      <w:pPr>
        <w:rPr>
          <w:lang w:val="id-ID"/>
        </w:rPr>
      </w:pPr>
    </w:p>
    <w:p w:rsidR="006830F2" w:rsidRPr="006830F2" w:rsidRDefault="006830F2" w:rsidP="006830F2">
      <w:pPr>
        <w:pStyle w:val="Heading1"/>
        <w:rPr>
          <w:lang w:val="id-ID"/>
        </w:rPr>
      </w:pPr>
      <w:r>
        <w:rPr>
          <w:lang w:val="id-ID"/>
        </w:rPr>
        <w:t>Kaktus dan sukulen</w:t>
      </w:r>
    </w:p>
    <w:p w:rsidR="006830F2" w:rsidRDefault="006830F2" w:rsidP="006830F2">
      <w:pPr>
        <w:pStyle w:val="Heading4"/>
        <w:rPr>
          <w:lang w:val="id-ID"/>
        </w:rPr>
      </w:pPr>
      <w:r>
        <w:rPr>
          <w:lang w:val="id-ID"/>
        </w:rPr>
        <w:t>pink Schlumbergera (rp 9000)</w:t>
      </w:r>
    </w:p>
    <w:p w:rsidR="006830F2" w:rsidRPr="003D73F5" w:rsidRDefault="006830F2" w:rsidP="003D73F5">
      <w:pPr>
        <w:pStyle w:val="NoSpacing"/>
      </w:pPr>
      <w:r w:rsidRPr="003D73F5">
        <w:t>Schlumbergera pink merupakan tanaman yang sejenis dengan cactus, tanaman ini memiliki batang yang tebal dan mampu menghasilkan bunga disetiap batangnya. Bunga yang berwarna pink dengan bagian tengah berwana putih menjadi daya tarik tanaman ini. Tanaman hias ini tidak memerlukan air yang banyak cukup menyiramnya 1 kali dalam sehari.</w:t>
      </w:r>
    </w:p>
    <w:p w:rsidR="006830F2" w:rsidRDefault="006830F2" w:rsidP="006830F2">
      <w:pPr>
        <w:pStyle w:val="Heading4"/>
        <w:rPr>
          <w:lang w:val="id-ID"/>
        </w:rPr>
      </w:pPr>
      <w:r>
        <w:rPr>
          <w:lang w:val="id-ID"/>
        </w:rPr>
        <w:t>FISH BONE CACTUS (rp 18000)</w:t>
      </w:r>
    </w:p>
    <w:p w:rsidR="006830F2" w:rsidRDefault="006830F2" w:rsidP="006830F2">
      <w:pPr>
        <w:pStyle w:val="NoSpacing"/>
        <w:rPr>
          <w:lang w:val="id-ID"/>
        </w:rPr>
      </w:pPr>
      <w:r w:rsidRPr="006830F2">
        <w:t>Berkampung halaman di Meksiko, kaktus ini tentu memiliki ketahanan yang sangat kuat dan tidak terlalu rewel. Anda malah dilarang menyiram terlalu sering karena hal itu membuatnya tak bisa tumbuh. Selain itu, seperti namanya, batang si hijau berbunga cantik ini sungguh terlihat seperti tulang ikan</w:t>
      </w:r>
      <w:r>
        <w:rPr>
          <w:lang w:val="id-ID"/>
        </w:rPr>
        <w:t>.</w:t>
      </w:r>
    </w:p>
    <w:p w:rsidR="006830F2" w:rsidRDefault="003D73F5" w:rsidP="006830F2">
      <w:pPr>
        <w:pStyle w:val="Heading4"/>
        <w:rPr>
          <w:lang w:val="id-ID"/>
        </w:rPr>
      </w:pPr>
      <w:r>
        <w:rPr>
          <w:lang w:val="id-ID"/>
        </w:rPr>
        <w:t>Gymm</w:t>
      </w:r>
      <w:r w:rsidR="006830F2">
        <w:rPr>
          <w:lang w:val="id-ID"/>
        </w:rPr>
        <w:t>o nishiki</w:t>
      </w:r>
      <w:r>
        <w:rPr>
          <w:lang w:val="id-ID"/>
        </w:rPr>
        <w:t xml:space="preserve"> (rp 8000)</w:t>
      </w:r>
    </w:p>
    <w:p w:rsidR="006830F2" w:rsidRDefault="006830F2" w:rsidP="003D73F5">
      <w:pPr>
        <w:pStyle w:val="NoSpacing"/>
      </w:pPr>
      <w:r w:rsidRPr="006830F2">
        <w:t>Dapat ditempatkan dalam ruangan namun tetap dilakukan penjemuran dibawah sinar matahari 2 kali seminggu. Mengandung senyawa yang mampu menyerap polutan asap rokok dalam ruangan. Penyiraman cukup 1 minggu sekali dan pemupukan NPK daun 1 bulan sekali.</w:t>
      </w:r>
    </w:p>
    <w:p w:rsidR="003D73F5" w:rsidRDefault="003D73F5" w:rsidP="003D73F5">
      <w:pPr>
        <w:pStyle w:val="Heading4"/>
        <w:rPr>
          <w:lang w:val="id-ID"/>
        </w:rPr>
      </w:pPr>
      <w:r>
        <w:rPr>
          <w:lang w:val="id-ID"/>
        </w:rPr>
        <w:t>palm succulent</w:t>
      </w:r>
      <w:r w:rsidR="00CD22F6">
        <w:rPr>
          <w:lang w:val="id-ID"/>
        </w:rPr>
        <w:t xml:space="preserve"> (rp 12000)</w:t>
      </w:r>
    </w:p>
    <w:p w:rsidR="00591B08" w:rsidRPr="003D73F5" w:rsidRDefault="003D73F5" w:rsidP="003D73F5">
      <w:pPr>
        <w:pStyle w:val="NoSpacing"/>
        <w:rPr>
          <w:lang w:val="id-ID"/>
        </w:rPr>
      </w:pPr>
      <w:r w:rsidRPr="003D73F5">
        <w:t>Palm succulent adalah tumbuhan yang kuat yang sanggup bertahan dari suhu dingin-panas dan hanya membutuhkan sedikit perawatan agar bisa tumbuh sehat. Palm succulent tidak bisa menerima terlalu banyak air, yang berakibat bakal merusak pertumbuhan dan kesehatannya. Untuk menumbuhkan palm succulent dengan optimal, bisa ditambahkan pupuk dalam periode tertentu</w:t>
      </w:r>
      <w:r>
        <w:rPr>
          <w:lang w:val="id-ID"/>
        </w:rPr>
        <w:t>.</w:t>
      </w:r>
    </w:p>
    <w:p w:rsidR="00591B08" w:rsidRDefault="00591B08"/>
    <w:p w:rsidR="00591B08" w:rsidRDefault="00591B08" w:rsidP="00591B08">
      <w:pPr>
        <w:pStyle w:val="Heading1"/>
        <w:rPr>
          <w:lang w:val="id-ID"/>
        </w:rPr>
      </w:pPr>
      <w:r>
        <w:rPr>
          <w:lang w:val="id-ID"/>
        </w:rPr>
        <w:t>TANAMAN GANTUNG</w:t>
      </w:r>
    </w:p>
    <w:p w:rsidR="00591B08" w:rsidRDefault="00252E88" w:rsidP="00252E88">
      <w:pPr>
        <w:pStyle w:val="Heading3"/>
      </w:pPr>
      <w:r w:rsidRPr="00252E88">
        <w:lastRenderedPageBreak/>
        <w:t>berbunga</w:t>
      </w:r>
    </w:p>
    <w:p w:rsidR="00252E88" w:rsidRPr="0074145E" w:rsidRDefault="00252E88" w:rsidP="0074145E">
      <w:pPr>
        <w:pStyle w:val="Heading4"/>
        <w:rPr>
          <w:rFonts w:ascii="Arial" w:hAnsi="Arial" w:cs="Arial"/>
          <w:color w:val="000000"/>
          <w:sz w:val="18"/>
          <w:szCs w:val="18"/>
          <w:lang w:val="id-ID"/>
        </w:rPr>
      </w:pPr>
      <w:r>
        <w:t>PINK PELARGONIUM</w:t>
      </w:r>
      <w:r w:rsidR="0074145E">
        <w:rPr>
          <w:lang w:val="id-ID"/>
        </w:rPr>
        <w:t xml:space="preserve"> (Rp 24</w:t>
      </w:r>
      <w:r w:rsidR="00CD22F6">
        <w:rPr>
          <w:lang w:val="id-ID"/>
        </w:rPr>
        <w:t>000)</w:t>
      </w:r>
    </w:p>
    <w:p w:rsidR="00252E88" w:rsidRDefault="00252E88" w:rsidP="0074145E">
      <w:pPr>
        <w:pStyle w:val="NoSpacing"/>
        <w:rPr>
          <w:bdr w:val="none" w:sz="0" w:space="0" w:color="auto" w:frame="1"/>
        </w:rPr>
      </w:pPr>
      <w:r w:rsidRPr="003D73F5">
        <w:t>Pelargonium Pink (Pelargonium sp) adalah Tanaman hias bunga gantung yang mempunyai bunga sangat cantik dengan sedikit rimbun. Biasanya digunakan sebagai hiasan untuk depan rumah. Belakangan bunga ini digunakan sebagai anti kanker karena memiliki kandungan minyak atsiri</w:t>
      </w:r>
      <w:r>
        <w:rPr>
          <w:bdr w:val="none" w:sz="0" w:space="0" w:color="auto" w:frame="1"/>
        </w:rPr>
        <w:t>.</w:t>
      </w:r>
    </w:p>
    <w:p w:rsidR="0074145E" w:rsidRDefault="0074145E" w:rsidP="0074145E">
      <w:pPr>
        <w:pStyle w:val="Heading4"/>
        <w:rPr>
          <w:lang w:val="id-ID"/>
        </w:rPr>
      </w:pPr>
      <w:r>
        <w:rPr>
          <w:lang w:val="id-ID"/>
        </w:rPr>
        <w:t>Red pelargonium (Rp 18.000)</w:t>
      </w:r>
    </w:p>
    <w:p w:rsidR="0074145E" w:rsidRPr="003D73F5" w:rsidRDefault="0074145E" w:rsidP="003D73F5">
      <w:pPr>
        <w:pStyle w:val="NoSpacing"/>
      </w:pPr>
      <w:r w:rsidRPr="003D73F5">
        <w:t>Red pelargonium memiliki bunga merah menyala yang sangat cantik. Jenis ini Sangat pas digunakan sebagai bunga gantung yang bisa digunakan untuk memperindah teras rumah Anda. Kelebihan dari jenis ini adalah bahwa tanaman ini mampu berbunga beberapa kali dalam sebulan. Tanaman yang menyukai paparan sinar matahari sepanjang hari ini sangat mudah perawatannya, cukup disiram secara rutin satu kali sehari dan menambahkan pupuk NPK bunga setiap bulannya</w:t>
      </w:r>
    </w:p>
    <w:p w:rsidR="0074145E" w:rsidRPr="006830F2" w:rsidRDefault="0074145E" w:rsidP="0074145E">
      <w:pPr>
        <w:pStyle w:val="Heading4"/>
        <w:rPr>
          <w:lang w:val="id-ID"/>
        </w:rPr>
      </w:pPr>
      <w:r>
        <w:t>WHITE SCHLUMBERGERA</w:t>
      </w:r>
      <w:r w:rsidR="006830F2">
        <w:rPr>
          <w:lang w:val="id-ID"/>
        </w:rPr>
        <w:t xml:space="preserve"> (Rp 12000</w:t>
      </w:r>
      <w:r w:rsidR="003D73F5">
        <w:rPr>
          <w:lang w:val="id-ID"/>
        </w:rPr>
        <w:t>)</w:t>
      </w:r>
    </w:p>
    <w:p w:rsidR="0074145E" w:rsidRPr="003D73F5" w:rsidRDefault="0074145E" w:rsidP="003D73F5">
      <w:pPr>
        <w:pStyle w:val="NoSpacing"/>
      </w:pPr>
      <w:r w:rsidRPr="003D73F5">
        <w:t>Schlumbergera putih adalah tanaman yang memiliki bentuk batang yang keras. Tanaman ini memiliki bentuk bunga yang bertumpuk dan berwarna putih. Tanaman ini mampu menghasilkan bunga disetiap batangnya. Tanaman ini sangat cocok diletakkan dipot gantung.</w:t>
      </w:r>
    </w:p>
    <w:p w:rsidR="006830F2" w:rsidRPr="006830F2" w:rsidRDefault="0074145E" w:rsidP="003D73F5">
      <w:pPr>
        <w:pStyle w:val="Heading4"/>
        <w:rPr>
          <w:lang w:val="id-ID"/>
        </w:rPr>
      </w:pPr>
      <w:r>
        <w:rPr>
          <w:lang w:val="id-ID"/>
        </w:rPr>
        <w:t>LIPSTIK PINK</w:t>
      </w:r>
      <w:r w:rsidR="00CD22F6">
        <w:rPr>
          <w:lang w:val="id-ID"/>
        </w:rPr>
        <w:t xml:space="preserve"> (Rp 16000)</w:t>
      </w:r>
    </w:p>
    <w:p w:rsidR="0074145E" w:rsidRPr="003D73F5" w:rsidRDefault="0074145E" w:rsidP="003D73F5">
      <w:pPr>
        <w:pStyle w:val="NoSpacing"/>
      </w:pPr>
      <w:r w:rsidRPr="003D73F5">
        <w:t>Tanaman hias yang satu ini memiliki daun yang tebal dan rimbun. Bentuk bunganya juga cantik seperti anggrek dan rajin berbunga setiap bulannya. Sangat toleran dengan kekeringan dan mudah dirawat.</w:t>
      </w:r>
    </w:p>
    <w:p w:rsidR="006830F2" w:rsidRDefault="003D73F5" w:rsidP="003D73F5">
      <w:pPr>
        <w:pStyle w:val="Heading3"/>
        <w:rPr>
          <w:lang w:val="id-ID"/>
        </w:rPr>
      </w:pPr>
      <w:r>
        <w:rPr>
          <w:lang w:val="id-ID"/>
        </w:rPr>
        <w:t>BERDAUN</w:t>
      </w:r>
    </w:p>
    <w:p w:rsidR="003D73F5" w:rsidRDefault="003D73F5" w:rsidP="003D73F5">
      <w:pPr>
        <w:pStyle w:val="Heading4"/>
        <w:rPr>
          <w:lang w:val="id-ID"/>
        </w:rPr>
      </w:pPr>
      <w:r>
        <w:rPr>
          <w:lang w:val="id-ID"/>
        </w:rPr>
        <w:t>glacier ivy (Rp 10.000)</w:t>
      </w:r>
    </w:p>
    <w:p w:rsidR="003D73F5" w:rsidRDefault="003D73F5" w:rsidP="003D73F5">
      <w:pPr>
        <w:pStyle w:val="NoSpacing"/>
      </w:pPr>
      <w:r w:rsidRPr="003D73F5">
        <w:t>Glacier Ivy (Hedera helix) adalah tanaman merambat yang mampu tumbuh dengan cepat, sangat cocok sebagai peneduh untuk menutupi kanopi Anda. Tidak hanya itu, tanaman ini juga cocok dirambatkan pada dinding taman sehingga tercipta suasana hijau yang menenangkan</w:t>
      </w:r>
    </w:p>
    <w:p w:rsidR="00CD22F6" w:rsidRDefault="00CD22F6" w:rsidP="00CD22F6">
      <w:pPr>
        <w:pStyle w:val="Heading4"/>
        <w:rPr>
          <w:lang w:val="id-ID"/>
        </w:rPr>
      </w:pPr>
      <w:r>
        <w:rPr>
          <w:lang w:val="id-ID"/>
        </w:rPr>
        <w:t>sirih belanda (rp 12000)</w:t>
      </w:r>
    </w:p>
    <w:p w:rsidR="00CD22F6" w:rsidRDefault="00CD22F6" w:rsidP="00CD22F6">
      <w:pPr>
        <w:pStyle w:val="NoSpacing"/>
      </w:pPr>
      <w:r w:rsidRPr="00CD22F6">
        <w:t>Warnanya yang cerah membuatnya sangat cocok bila ditempatkan di pot gantung dan dibiarkan tumbuh menjuntai menghiasi teras Anda. Tak hanya sedap dipandang, sirih belanda juga memiliki banyak kegunaan</w:t>
      </w:r>
      <w:bookmarkStart w:id="0" w:name="_GoBack"/>
      <w:bookmarkEnd w:id="0"/>
    </w:p>
    <w:sectPr w:rsidR="00CD22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A1A" w:rsidRDefault="00200A1A">
      <w:pPr>
        <w:spacing w:after="0" w:line="240" w:lineRule="auto"/>
      </w:pPr>
      <w:r>
        <w:separator/>
      </w:r>
    </w:p>
  </w:endnote>
  <w:endnote w:type="continuationSeparator" w:id="0">
    <w:p w:rsidR="00200A1A" w:rsidRDefault="0020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A1A" w:rsidRDefault="00200A1A">
      <w:pPr>
        <w:spacing w:after="0" w:line="240" w:lineRule="auto"/>
      </w:pPr>
      <w:r>
        <w:separator/>
      </w:r>
    </w:p>
  </w:footnote>
  <w:footnote w:type="continuationSeparator" w:id="0">
    <w:p w:rsidR="00200A1A" w:rsidRDefault="0020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407FB"/>
    <w:multiLevelType w:val="hybridMultilevel"/>
    <w:tmpl w:val="C5B422C6"/>
    <w:lvl w:ilvl="0" w:tplc="6466FEF0">
      <w:start w:val="1"/>
      <w:numFmt w:val="decimal"/>
      <w:lvlText w:val="%1."/>
      <w:lvlJc w:val="left"/>
      <w:pPr>
        <w:ind w:left="1065" w:hanging="360"/>
      </w:pPr>
      <w:rPr>
        <w:rFonts w:hint="default"/>
      </w:rPr>
    </w:lvl>
    <w:lvl w:ilvl="1" w:tplc="04210019" w:tentative="1">
      <w:start w:val="1"/>
      <w:numFmt w:val="lowerLetter"/>
      <w:lvlText w:val="%2."/>
      <w:lvlJc w:val="left"/>
      <w:pPr>
        <w:ind w:left="1785" w:hanging="360"/>
      </w:pPr>
    </w:lvl>
    <w:lvl w:ilvl="2" w:tplc="0421001B" w:tentative="1">
      <w:start w:val="1"/>
      <w:numFmt w:val="lowerRoman"/>
      <w:lvlText w:val="%3."/>
      <w:lvlJc w:val="right"/>
      <w:pPr>
        <w:ind w:left="2505" w:hanging="180"/>
      </w:pPr>
    </w:lvl>
    <w:lvl w:ilvl="3" w:tplc="0421000F" w:tentative="1">
      <w:start w:val="1"/>
      <w:numFmt w:val="decimal"/>
      <w:lvlText w:val="%4."/>
      <w:lvlJc w:val="left"/>
      <w:pPr>
        <w:ind w:left="3225" w:hanging="360"/>
      </w:pPr>
    </w:lvl>
    <w:lvl w:ilvl="4" w:tplc="04210019" w:tentative="1">
      <w:start w:val="1"/>
      <w:numFmt w:val="lowerLetter"/>
      <w:lvlText w:val="%5."/>
      <w:lvlJc w:val="left"/>
      <w:pPr>
        <w:ind w:left="3945" w:hanging="360"/>
      </w:pPr>
    </w:lvl>
    <w:lvl w:ilvl="5" w:tplc="0421001B" w:tentative="1">
      <w:start w:val="1"/>
      <w:numFmt w:val="lowerRoman"/>
      <w:lvlText w:val="%6."/>
      <w:lvlJc w:val="right"/>
      <w:pPr>
        <w:ind w:left="4665" w:hanging="180"/>
      </w:pPr>
    </w:lvl>
    <w:lvl w:ilvl="6" w:tplc="0421000F" w:tentative="1">
      <w:start w:val="1"/>
      <w:numFmt w:val="decimal"/>
      <w:lvlText w:val="%7."/>
      <w:lvlJc w:val="left"/>
      <w:pPr>
        <w:ind w:left="5385" w:hanging="360"/>
      </w:pPr>
    </w:lvl>
    <w:lvl w:ilvl="7" w:tplc="04210019" w:tentative="1">
      <w:start w:val="1"/>
      <w:numFmt w:val="lowerLetter"/>
      <w:lvlText w:val="%8."/>
      <w:lvlJc w:val="left"/>
      <w:pPr>
        <w:ind w:left="6105" w:hanging="360"/>
      </w:pPr>
    </w:lvl>
    <w:lvl w:ilvl="8" w:tplc="0421001B" w:tentative="1">
      <w:start w:val="1"/>
      <w:numFmt w:val="lowerRoman"/>
      <w:lvlText w:val="%9."/>
      <w:lvlJc w:val="right"/>
      <w:pPr>
        <w:ind w:left="6825" w:hanging="180"/>
      </w:pPr>
    </w:lvl>
  </w:abstractNum>
  <w:abstractNum w:abstractNumId="2">
    <w:nsid w:val="48F813D2"/>
    <w:multiLevelType w:val="hybridMultilevel"/>
    <w:tmpl w:val="02281BA0"/>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30E2D"/>
    <w:multiLevelType w:val="hybridMultilevel"/>
    <w:tmpl w:val="D084142A"/>
    <w:lvl w:ilvl="0" w:tplc="75445016">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7B"/>
    <w:rsid w:val="00036EA1"/>
    <w:rsid w:val="001236BF"/>
    <w:rsid w:val="001719B4"/>
    <w:rsid w:val="00200A1A"/>
    <w:rsid w:val="00252E88"/>
    <w:rsid w:val="002E5A99"/>
    <w:rsid w:val="003D73F5"/>
    <w:rsid w:val="00591B08"/>
    <w:rsid w:val="005A1F7B"/>
    <w:rsid w:val="006830F2"/>
    <w:rsid w:val="0074145E"/>
    <w:rsid w:val="00BA4355"/>
    <w:rsid w:val="00CD22F6"/>
    <w:rsid w:val="00EC0E43"/>
    <w:rsid w:val="00FF5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46381-0200-4107-AB99-4E404483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252E88"/>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ind w:left="720"/>
      <w:outlineLvl w:val="1"/>
    </w:pPr>
    <w:rPr>
      <w:rFonts w:asciiTheme="majorHAnsi" w:eastAsiaTheme="majorEastAsia" w:hAnsiTheme="majorHAnsi" w:cstheme="majorBidi"/>
      <w:caps/>
      <w:spacing w:val="15"/>
      <w:u w:val="single"/>
    </w:rPr>
  </w:style>
  <w:style w:type="paragraph" w:styleId="Heading3">
    <w:name w:val="heading 3"/>
    <w:basedOn w:val="Normal"/>
    <w:next w:val="Normal"/>
    <w:link w:val="Heading3Char"/>
    <w:uiPriority w:val="9"/>
    <w:unhideWhenUsed/>
    <w:qFormat/>
    <w:rsid w:val="00252E88"/>
    <w:pPr>
      <w:pBdr>
        <w:top w:val="single" w:sz="6" w:space="2" w:color="099BDD" w:themeColor="text2"/>
      </w:pBdr>
      <w:spacing w:before="300" w:after="0"/>
      <w:ind w:left="720"/>
      <w:outlineLvl w:val="2"/>
    </w:pPr>
    <w:rPr>
      <w:rFonts w:asciiTheme="majorHAnsi" w:eastAsiaTheme="majorEastAsia" w:hAnsiTheme="majorHAnsi" w:cstheme="majorBidi"/>
      <w:b/>
      <w:caps/>
      <w:color w:val="044D6E" w:themeColor="text2" w:themeShade="80"/>
      <w:spacing w:val="15"/>
    </w:rPr>
  </w:style>
  <w:style w:type="paragraph" w:styleId="Heading4">
    <w:name w:val="heading 4"/>
    <w:basedOn w:val="Normal"/>
    <w:next w:val="Normal"/>
    <w:link w:val="Heading4Char"/>
    <w:uiPriority w:val="9"/>
    <w:unhideWhenUsed/>
    <w:qFormat/>
    <w:rsid w:val="0074145E"/>
    <w:pPr>
      <w:pBdr>
        <w:top w:val="dotted" w:sz="6" w:space="2" w:color="099BDD" w:themeColor="text2"/>
      </w:pBdr>
      <w:spacing w:before="200" w:after="0"/>
      <w:ind w:left="144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252E88"/>
    <w:rPr>
      <w:rFonts w:asciiTheme="majorHAnsi" w:eastAsiaTheme="majorEastAsia" w:hAnsiTheme="majorHAnsi" w:cstheme="majorBidi"/>
      <w:caps/>
      <w:spacing w:val="15"/>
      <w:u w:val="single"/>
      <w:shd w:val="clear" w:color="auto" w:fill="C9ECFC" w:themeFill="text2" w:themeFillTint="33"/>
    </w:rPr>
  </w:style>
  <w:style w:type="character" w:customStyle="1" w:styleId="Heading3Char">
    <w:name w:val="Heading 3 Char"/>
    <w:basedOn w:val="DefaultParagraphFont"/>
    <w:link w:val="Heading3"/>
    <w:uiPriority w:val="9"/>
    <w:rsid w:val="00252E88"/>
    <w:rPr>
      <w:rFonts w:asciiTheme="majorHAnsi" w:eastAsiaTheme="majorEastAsia" w:hAnsiTheme="majorHAnsi" w:cstheme="majorBidi"/>
      <w:b/>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rsid w:val="00252E88"/>
    <w:pPr>
      <w:ind w:left="1080" w:right="1080"/>
    </w:pPr>
    <w:rPr>
      <w:i/>
      <w:iCs/>
      <w:sz w:val="24"/>
      <w:szCs w:val="24"/>
    </w:rPr>
  </w:style>
  <w:style w:type="character" w:customStyle="1" w:styleId="QuoteChar">
    <w:name w:val="Quote Char"/>
    <w:basedOn w:val="DefaultParagraphFont"/>
    <w:link w:val="Quote"/>
    <w:uiPriority w:val="29"/>
    <w:rsid w:val="00252E88"/>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rsid w:val="00252E88"/>
    <w:pPr>
      <w:spacing w:before="240" w:after="240" w:line="240" w:lineRule="auto"/>
      <w:ind w:left="1080" w:right="1080"/>
    </w:pPr>
    <w:rPr>
      <w:i/>
      <w:sz w:val="24"/>
      <w:szCs w:val="24"/>
    </w:rPr>
  </w:style>
  <w:style w:type="character" w:customStyle="1" w:styleId="IntenseQuoteChar">
    <w:name w:val="Intense Quote Char"/>
    <w:basedOn w:val="DefaultParagraphFont"/>
    <w:link w:val="IntenseQuote"/>
    <w:uiPriority w:val="30"/>
    <w:rsid w:val="00252E88"/>
    <w:rPr>
      <w:i/>
      <w:sz w:val="24"/>
      <w:szCs w:val="24"/>
    </w:rPr>
  </w:style>
  <w:style w:type="character" w:customStyle="1" w:styleId="Heading4Char">
    <w:name w:val="Heading 4 Char"/>
    <w:basedOn w:val="DefaultParagraphFont"/>
    <w:link w:val="Heading4"/>
    <w:uiPriority w:val="9"/>
    <w:rsid w:val="0074145E"/>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74145E"/>
    <w:pPr>
      <w:spacing w:after="0" w:line="240" w:lineRule="auto"/>
      <w:ind w:left="1440"/>
      <w:jc w:val="both"/>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rsid w:val="0074145E"/>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z-TopofForm">
    <w:name w:val="HTML Top of Form"/>
    <w:basedOn w:val="Normal"/>
    <w:next w:val="Normal"/>
    <w:link w:val="z-TopofFormChar"/>
    <w:hidden/>
    <w:uiPriority w:val="99"/>
    <w:semiHidden/>
    <w:unhideWhenUsed/>
    <w:rsid w:val="00252E88"/>
    <w:pPr>
      <w:pBdr>
        <w:bottom w:val="single" w:sz="6" w:space="1" w:color="auto"/>
      </w:pBdr>
      <w:spacing w:before="0" w:after="0" w:line="240" w:lineRule="auto"/>
      <w:jc w:val="center"/>
    </w:pPr>
    <w:rPr>
      <w:rFonts w:ascii="Arial" w:eastAsia="Times New Roman" w:hAnsi="Arial" w:cs="Arial"/>
      <w:vanish/>
      <w:sz w:val="16"/>
      <w:szCs w:val="16"/>
      <w:lang w:val="id-ID" w:eastAsia="id-ID"/>
    </w:rPr>
  </w:style>
  <w:style w:type="character" w:customStyle="1" w:styleId="z-TopofFormChar">
    <w:name w:val="z-Top of Form Char"/>
    <w:basedOn w:val="DefaultParagraphFont"/>
    <w:link w:val="z-TopofForm"/>
    <w:uiPriority w:val="99"/>
    <w:semiHidden/>
    <w:rsid w:val="00252E88"/>
    <w:rPr>
      <w:rFonts w:ascii="Arial" w:eastAsia="Times New Roman" w:hAnsi="Arial" w:cs="Arial"/>
      <w:vanish/>
      <w:sz w:val="16"/>
      <w:szCs w:val="16"/>
      <w:lang w:val="id-ID" w:eastAsia="id-ID"/>
    </w:rPr>
  </w:style>
  <w:style w:type="paragraph" w:styleId="NormalWeb">
    <w:name w:val="Normal (Web)"/>
    <w:basedOn w:val="Normal"/>
    <w:uiPriority w:val="99"/>
    <w:semiHidden/>
    <w:unhideWhenUsed/>
    <w:rsid w:val="00252E8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z-BottomofForm">
    <w:name w:val="HTML Bottom of Form"/>
    <w:basedOn w:val="Normal"/>
    <w:next w:val="Normal"/>
    <w:link w:val="z-BottomofFormChar"/>
    <w:hidden/>
    <w:uiPriority w:val="99"/>
    <w:semiHidden/>
    <w:unhideWhenUsed/>
    <w:rsid w:val="00252E88"/>
    <w:pPr>
      <w:pBdr>
        <w:top w:val="single" w:sz="6" w:space="1" w:color="auto"/>
      </w:pBdr>
      <w:spacing w:before="0" w:after="0" w:line="240" w:lineRule="auto"/>
      <w:jc w:val="center"/>
    </w:pPr>
    <w:rPr>
      <w:rFonts w:ascii="Arial" w:eastAsia="Times New Roman" w:hAnsi="Arial" w:cs="Arial"/>
      <w:vanish/>
      <w:sz w:val="16"/>
      <w:szCs w:val="16"/>
      <w:lang w:val="id-ID" w:eastAsia="id-ID"/>
    </w:rPr>
  </w:style>
  <w:style w:type="character" w:customStyle="1" w:styleId="z-BottomofFormChar">
    <w:name w:val="z-Bottom of Form Char"/>
    <w:basedOn w:val="DefaultParagraphFont"/>
    <w:link w:val="z-BottomofForm"/>
    <w:uiPriority w:val="99"/>
    <w:semiHidden/>
    <w:rsid w:val="00252E88"/>
    <w:rPr>
      <w:rFonts w:ascii="Arial" w:eastAsia="Times New Roman" w:hAnsi="Arial" w:cs="Arial"/>
      <w:vanish/>
      <w:sz w:val="16"/>
      <w:szCs w:val="16"/>
      <w:lang w:val="id-ID" w:eastAsia="id-ID"/>
    </w:rPr>
  </w:style>
  <w:style w:type="character" w:customStyle="1" w:styleId="apple-converted-space">
    <w:name w:val="apple-converted-space"/>
    <w:basedOn w:val="DefaultParagraphFont"/>
    <w:rsid w:val="0003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1810330">
      <w:bodyDiv w:val="1"/>
      <w:marLeft w:val="0"/>
      <w:marRight w:val="0"/>
      <w:marTop w:val="0"/>
      <w:marBottom w:val="0"/>
      <w:divBdr>
        <w:top w:val="none" w:sz="0" w:space="0" w:color="auto"/>
        <w:left w:val="none" w:sz="0" w:space="0" w:color="auto"/>
        <w:bottom w:val="none" w:sz="0" w:space="0" w:color="auto"/>
        <w:right w:val="none" w:sz="0" w:space="0" w:color="auto"/>
      </w:divBdr>
      <w:divsChild>
        <w:div w:id="2020157739">
          <w:marLeft w:val="0"/>
          <w:marRight w:val="0"/>
          <w:marTop w:val="0"/>
          <w:marBottom w:val="0"/>
          <w:divBdr>
            <w:top w:val="none" w:sz="0" w:space="0" w:color="auto"/>
            <w:left w:val="none" w:sz="0" w:space="0" w:color="auto"/>
            <w:bottom w:val="none" w:sz="0" w:space="0" w:color="auto"/>
            <w:right w:val="none" w:sz="0" w:space="0" w:color="auto"/>
          </w:divBdr>
        </w:div>
        <w:div w:id="554321126">
          <w:marLeft w:val="0"/>
          <w:marRight w:val="0"/>
          <w:marTop w:val="0"/>
          <w:marBottom w:val="0"/>
          <w:divBdr>
            <w:top w:val="none" w:sz="0" w:space="11" w:color="auto"/>
            <w:left w:val="none" w:sz="0" w:space="0" w:color="auto"/>
            <w:bottom w:val="single" w:sz="6" w:space="8" w:color="D7D7D7"/>
            <w:right w:val="none" w:sz="0" w:space="0" w:color="auto"/>
          </w:divBdr>
          <w:divsChild>
            <w:div w:id="1605531233">
              <w:marLeft w:val="0"/>
              <w:marRight w:val="0"/>
              <w:marTop w:val="0"/>
              <w:marBottom w:val="0"/>
              <w:divBdr>
                <w:top w:val="none" w:sz="0" w:space="0" w:color="auto"/>
                <w:left w:val="none" w:sz="0" w:space="0" w:color="auto"/>
                <w:bottom w:val="none" w:sz="0" w:space="0" w:color="auto"/>
                <w:right w:val="none" w:sz="0" w:space="0" w:color="auto"/>
              </w:divBdr>
              <w:divsChild>
                <w:div w:id="20657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41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41405147">
      <w:bodyDiv w:val="1"/>
      <w:marLeft w:val="0"/>
      <w:marRight w:val="0"/>
      <w:marTop w:val="0"/>
      <w:marBottom w:val="0"/>
      <w:divBdr>
        <w:top w:val="none" w:sz="0" w:space="0" w:color="auto"/>
        <w:left w:val="none" w:sz="0" w:space="0" w:color="auto"/>
        <w:bottom w:val="none" w:sz="0" w:space="0" w:color="auto"/>
        <w:right w:val="none" w:sz="0" w:space="0" w:color="auto"/>
      </w:divBdr>
      <w:divsChild>
        <w:div w:id="1639607672">
          <w:marLeft w:val="0"/>
          <w:marRight w:val="0"/>
          <w:marTop w:val="0"/>
          <w:marBottom w:val="0"/>
          <w:divBdr>
            <w:top w:val="none" w:sz="0" w:space="0" w:color="auto"/>
            <w:left w:val="none" w:sz="0" w:space="0" w:color="auto"/>
            <w:bottom w:val="none" w:sz="0" w:space="0" w:color="auto"/>
            <w:right w:val="none" w:sz="0" w:space="0" w:color="auto"/>
          </w:divBdr>
        </w:div>
        <w:div w:id="150603169">
          <w:marLeft w:val="0"/>
          <w:marRight w:val="0"/>
          <w:marTop w:val="0"/>
          <w:marBottom w:val="0"/>
          <w:divBdr>
            <w:top w:val="none" w:sz="0" w:space="11" w:color="auto"/>
            <w:left w:val="none" w:sz="0" w:space="0" w:color="auto"/>
            <w:bottom w:val="single" w:sz="6" w:space="8" w:color="D7D7D7"/>
            <w:right w:val="none" w:sz="0" w:space="0" w:color="auto"/>
          </w:divBdr>
          <w:divsChild>
            <w:div w:id="1141842997">
              <w:marLeft w:val="0"/>
              <w:marRight w:val="0"/>
              <w:marTop w:val="0"/>
              <w:marBottom w:val="0"/>
              <w:divBdr>
                <w:top w:val="none" w:sz="0" w:space="0" w:color="auto"/>
                <w:left w:val="none" w:sz="0" w:space="0" w:color="auto"/>
                <w:bottom w:val="none" w:sz="0" w:space="0" w:color="auto"/>
                <w:right w:val="none" w:sz="0" w:space="0" w:color="auto"/>
              </w:divBdr>
              <w:divsChild>
                <w:div w:id="978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6B2FA3B-31B2-4FBB-844D-3535603A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2</cp:revision>
  <dcterms:created xsi:type="dcterms:W3CDTF">2016-03-26T08:12:00Z</dcterms:created>
  <dcterms:modified xsi:type="dcterms:W3CDTF">2016-03-26T08:12:00Z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